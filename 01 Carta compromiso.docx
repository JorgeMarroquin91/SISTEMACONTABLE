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55" w:rsidRPr="00417C55" w:rsidRDefault="00BD4067" w:rsidP="00417C55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s-ES_tradnl" w:eastAsia="es-ES"/>
        </w:rPr>
      </w:pPr>
      <w:r w:rsidRPr="00BD4067">
        <w:rPr>
          <w:rFonts w:ascii="Times" w:eastAsia="MS Mincho" w:hAnsi="Times" w:cs="Times"/>
          <w:noProof/>
          <w:sz w:val="24"/>
          <w:szCs w:val="24"/>
          <w:highlight w:val="yellow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D7E0EC" wp14:editId="6BDCB0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38475" cy="668955"/>
                <wp:effectExtent l="0" t="0" r="63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475" cy="668955"/>
                          <a:chOff x="-234443" y="16829"/>
                          <a:chExt cx="6438475" cy="668955"/>
                        </a:xfrm>
                      </wpg:grpSpPr>
                      <pic:pic xmlns:pic="http://schemas.openxmlformats.org/drawingml/2006/picture">
                        <pic:nvPicPr>
                          <pic:cNvPr id="29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811" y="16866"/>
                            <a:ext cx="120396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8496" y="16829"/>
                            <a:ext cx="745536" cy="6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234443" y="36955"/>
                            <a:ext cx="1381125" cy="619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94E46" id="Group 28" o:spid="_x0000_s1026" style="position:absolute;margin-left:0;margin-top:0;width:506.95pt;height:52.65pt;z-index:251663360;mso-width-relative:margin;mso-height-relative:margin" coordorigin="-2344,168" coordsize="64384,6689" o:gfxdata="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7QAMQWRvYmVfQ00AAf/u&#10;AA5BZG9iZQBkgAAAAAH/2wCEAAwICAgJCAwJCQwRCwoLERUPDAwPFRgTExUTExgRDAwMDAwMEQwM&#10;DAwMDAwMDAwMDAwMDAwMDAwMDAwMDAwMDAwBDQsLDQ4NEA4OEBQODg4UFA4ODg4UEQwMDAwMEREM&#10;DAwMDAwRDAwMDAwMDAwMDAwMDAwMDAwMDAwMDAwMDAwMDP/AABEIAEg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//9Df4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f/T3+Pfuvde9+691737r3Xvfuvd&#10;e9+691737r3Xvfuvde9+691737r3Xvfuvde9+691737r3Xvfuvde9+691737r3Xvfuvde9+69173&#10;7r3Xvfuvde9+691737r3Xvfuvde9+691737r3Xvfuvde9+691737r3Xvfuvde9+691737r3Xvfuv&#10;de9+691737r3Xvfuvde9+691737r3Xvfuvde9+691737r3VX386b/t1f83P/ABC+Q/8Ad3hPazb/&#10;APc23/03Se7/ANxpvs6sc2X/AMedtP8A8NrBf+6ul9pG+Jvt6fX4R9nSl9663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/1N/j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f//V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left:21228;top:168;width:12039;height:4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">
                  <v:imagedata r:id="rId8" o:title=""/>
                  <v:path arrowok="t"/>
                </v:shape>
                <v:shape id="Imagen 1" o:spid="_x0000_s1028" type="#_x0000_t75" style="position:absolute;left:54584;top:168;width:7456;height:6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">
                  <v:imagedata r:id="rId9" o:title=""/>
                  <v:path arrowok="t"/>
                </v:shape>
                <v:shape id="Picture 35" o:spid="_x0000_s1029" type="#_x0000_t75" style="position:absolute;left:-2344;top:369;width:13810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">
                  <v:imagedata r:id="rId10" o:title=""/>
                  <v:path arrowok="t"/>
                </v:shape>
              </v:group>
            </w:pict>
          </mc:Fallback>
        </mc:AlternateContent>
      </w:r>
    </w:p>
    <w:p w:rsidR="00417C55" w:rsidRDefault="00417C55" w:rsidP="00417C55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s-ES_tradnl" w:eastAsia="es-ES"/>
        </w:rPr>
      </w:pPr>
    </w:p>
    <w:p w:rsidR="00BD4067" w:rsidRDefault="00BD4067" w:rsidP="00417C55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s-ES_tradnl" w:eastAsia="es-ES"/>
        </w:rPr>
      </w:pPr>
    </w:p>
    <w:p w:rsidR="00BD4067" w:rsidRDefault="00BD4067" w:rsidP="00417C55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s-ES_tradnl" w:eastAsia="es-ES"/>
        </w:rPr>
      </w:pPr>
    </w:p>
    <w:p w:rsidR="00BD4067" w:rsidRPr="00417C55" w:rsidRDefault="00BD4067" w:rsidP="00417C55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s-ES_tradnl" w:eastAsia="es-ES"/>
        </w:rPr>
      </w:pPr>
    </w:p>
    <w:p w:rsidR="00417C55" w:rsidRPr="00676CA6" w:rsidRDefault="00417C55" w:rsidP="00417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MINISTERIO DE EDUCACIÓN CIENCIA Y TECNOLOGÍA</w:t>
      </w:r>
    </w:p>
    <w:p w:rsidR="00417C55" w:rsidRPr="00676CA6" w:rsidRDefault="00417C55" w:rsidP="00417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DIRECCIÓN NACIONAL DE PREVENCIÓN Y PROGRAMAS SOCIALES</w:t>
      </w:r>
    </w:p>
    <w:p w:rsidR="00417C55" w:rsidRPr="00676CA6" w:rsidRDefault="00417C55" w:rsidP="00417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bookmarkStart w:id="0" w:name="_Hlk10310015"/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GERENCIA DE PROTECCIÓN Y AMBIENTES EDUCATIVOS SEGUROS</w:t>
      </w:r>
    </w:p>
    <w:bookmarkEnd w:id="0"/>
    <w:p w:rsidR="00417C55" w:rsidRPr="00676CA6" w:rsidRDefault="00417C55" w:rsidP="00417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417C55" w:rsidRPr="00676CA6" w:rsidRDefault="00417C55" w:rsidP="00417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NOMBRE DEL CONVENIO:  </w:t>
      </w:r>
      <w:r w:rsidRPr="00676CA6">
        <w:rPr>
          <w:rFonts w:ascii="Times New Roman" w:eastAsia="Times New Roman" w:hAnsi="Times New Roman" w:cs="Times New Roman"/>
          <w:sz w:val="24"/>
          <w:szCs w:val="24"/>
          <w:u w:val="single"/>
          <w:lang w:val="es-ES_tradnl" w:eastAsia="es-ES"/>
        </w:rPr>
        <w:t>ESCUELA ABIERTA PARA LA CONVIVENCIA, EXPRESIONES ARTÍSTICAS</w:t>
      </w:r>
    </w:p>
    <w:p w:rsidR="00417C55" w:rsidRPr="00676CA6" w:rsidRDefault="00417C55" w:rsidP="00417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INSTITUCIÓN IMPLEMENTADORA: </w:t>
      </w:r>
      <w:r w:rsidRPr="00676CA6">
        <w:rPr>
          <w:rFonts w:ascii="Times New Roman" w:eastAsia="Times New Roman" w:hAnsi="Times New Roman" w:cs="Times New Roman"/>
          <w:sz w:val="24"/>
          <w:szCs w:val="24"/>
          <w:u w:val="single"/>
          <w:lang w:val="es-ES_tradnl" w:eastAsia="es-ES"/>
        </w:rPr>
        <w:t>Colectivo Jóvenes Voluntarios de El Salvador (JES)</w:t>
      </w:r>
    </w:p>
    <w:p w:rsidR="00417C55" w:rsidRPr="00676CA6" w:rsidRDefault="00417C55" w:rsidP="00BD406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p w:rsidR="00417C55" w:rsidRPr="00676CA6" w:rsidRDefault="00417C55" w:rsidP="00417C55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3"/>
          <w:sz w:val="24"/>
          <w:szCs w:val="24"/>
          <w:u w:val="single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_tradnl" w:eastAsia="es-ES"/>
        </w:rPr>
        <w:t>CARTA DE ENTENDIMIENTO</w:t>
      </w:r>
      <w:r w:rsidRPr="00676CA6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3D188BD3" wp14:editId="71B8F158">
            <wp:simplePos x="0" y="0"/>
            <wp:positionH relativeFrom="column">
              <wp:posOffset>7527925</wp:posOffset>
            </wp:positionH>
            <wp:positionV relativeFrom="paragraph">
              <wp:posOffset>-2396490</wp:posOffset>
            </wp:positionV>
            <wp:extent cx="1003054" cy="638174"/>
            <wp:effectExtent l="0" t="0" r="6985" b="0"/>
            <wp:wrapNone/>
            <wp:docPr id="1" name="Picture 6" descr="Resultado de imagen para LOGO MINISTERIO DE JUSTICIA 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Resultado de imagen para LOGO MINISTERIO DE JUSTICIA SV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25352" r="9385" b="21738"/>
                    <a:stretch/>
                  </pic:blipFill>
                  <pic:spPr bwMode="auto">
                    <a:xfrm>
                      <a:off x="0" y="0"/>
                      <a:ext cx="1003054" cy="63817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17C55" w:rsidRPr="00676CA6" w:rsidRDefault="00417C55" w:rsidP="00417C55">
      <w:pPr>
        <w:spacing w:after="0" w:line="276" w:lineRule="auto"/>
        <w:ind w:right="-175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  <w:bookmarkStart w:id="1" w:name="_GoBack"/>
      <w:bookmarkEnd w:id="1"/>
    </w:p>
    <w:p w:rsidR="00417C55" w:rsidRPr="00676CA6" w:rsidRDefault="00417C55" w:rsidP="00417C55">
      <w:pPr>
        <w:spacing w:after="0" w:line="276" w:lineRule="auto"/>
        <w:ind w:right="-175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  <w:t xml:space="preserve">CONSIDERANDO: </w:t>
      </w:r>
      <w:r w:rsidRPr="00676C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F0FB90C" wp14:editId="793AF9C4">
            <wp:simplePos x="0" y="0"/>
            <wp:positionH relativeFrom="column">
              <wp:posOffset>8137525</wp:posOffset>
            </wp:positionH>
            <wp:positionV relativeFrom="paragraph">
              <wp:posOffset>-3040380</wp:posOffset>
            </wp:positionV>
            <wp:extent cx="1003054" cy="638174"/>
            <wp:effectExtent l="0" t="0" r="6985" b="0"/>
            <wp:wrapNone/>
            <wp:docPr id="2" name="Picture 6" descr="Resultado de imagen para LOGO MINISTERIO DE JUSTICIA 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Resultado de imagen para LOGO MINISTERIO DE JUSTICIA SV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25352" r="9385" b="21738"/>
                    <a:stretch/>
                  </pic:blipFill>
                  <pic:spPr bwMode="auto">
                    <a:xfrm>
                      <a:off x="0" y="0"/>
                      <a:ext cx="1003054" cy="63817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76C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68CD06F" wp14:editId="43251275">
            <wp:simplePos x="0" y="0"/>
            <wp:positionH relativeFrom="column">
              <wp:posOffset>7985125</wp:posOffset>
            </wp:positionH>
            <wp:positionV relativeFrom="paragraph">
              <wp:posOffset>-3192780</wp:posOffset>
            </wp:positionV>
            <wp:extent cx="1003054" cy="638174"/>
            <wp:effectExtent l="0" t="0" r="6985" b="0"/>
            <wp:wrapNone/>
            <wp:docPr id="3" name="Picture 6" descr="Resultado de imagen para LOGO MINISTERIO DE JUSTICIA 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Resultado de imagen para LOGO MINISTERIO DE JUSTICIA SV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25352" r="9385" b="21738"/>
                    <a:stretch/>
                  </pic:blipFill>
                  <pic:spPr bwMode="auto">
                    <a:xfrm>
                      <a:off x="0" y="0"/>
                      <a:ext cx="1003054" cy="63817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17C55" w:rsidRPr="00676CA6" w:rsidRDefault="00417C55" w:rsidP="00417C55">
      <w:pPr>
        <w:numPr>
          <w:ilvl w:val="0"/>
          <w:numId w:val="5"/>
        </w:num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La importancia del uso correcto del tiempo libre, en el desarrollo integral de la niñez, adolescencia y juventud.</w:t>
      </w:r>
    </w:p>
    <w:p w:rsidR="00417C55" w:rsidRPr="00676CA6" w:rsidRDefault="00417C55" w:rsidP="00417C55">
      <w:pPr>
        <w:numPr>
          <w:ilvl w:val="0"/>
          <w:numId w:val="5"/>
        </w:num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La importancia del acceso a actividades socioculturales para la comunidad educativa.</w:t>
      </w:r>
    </w:p>
    <w:p w:rsidR="00417C55" w:rsidRPr="00676CA6" w:rsidRDefault="00417C55" w:rsidP="00417C55">
      <w:pPr>
        <w:numPr>
          <w:ilvl w:val="0"/>
          <w:numId w:val="5"/>
        </w:num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La importancia de facilitar </w:t>
      </w:r>
      <w:r w:rsidR="00BD4067"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actividades complementarias</w:t>
      </w: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e</w:t>
      </w:r>
      <w:r w:rsidR="00676CA6"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n centros educativos </w:t>
      </w:r>
      <w:proofErr w:type="spellStart"/>
      <w:r w:rsidR="00676CA6"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señeccionados</w:t>
      </w:r>
      <w:proofErr w:type="spellEnd"/>
      <w:r w:rsidR="00676CA6"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.</w:t>
      </w:r>
    </w:p>
    <w:p w:rsidR="00417C55" w:rsidRPr="00676CA6" w:rsidRDefault="00417C55" w:rsidP="00417C55">
      <w:pPr>
        <w:tabs>
          <w:tab w:val="left" w:pos="-720"/>
          <w:tab w:val="left" w:pos="0"/>
        </w:tabs>
        <w:suppressAutoHyphens/>
        <w:overflowPunct w:val="0"/>
        <w:spacing w:after="120" w:line="360" w:lineRule="auto"/>
        <w:jc w:val="both"/>
        <w:rPr>
          <w:rFonts w:ascii="Times New Roman" w:eastAsia="SimSun" w:hAnsi="Times New Roman" w:cs="Times New Roman"/>
          <w:color w:val="00000A"/>
          <w:spacing w:val="-3"/>
          <w:kern w:val="1"/>
          <w:sz w:val="24"/>
          <w:szCs w:val="24"/>
          <w:u w:val="single"/>
          <w:lang w:val="es-ES_tradnl" w:eastAsia="zh-CN" w:bidi="hi-IN"/>
        </w:rPr>
      </w:pPr>
    </w:p>
    <w:p w:rsidR="00417C55" w:rsidRPr="00676CA6" w:rsidRDefault="00417C55" w:rsidP="00417C55">
      <w:pPr>
        <w:tabs>
          <w:tab w:val="left" w:pos="-720"/>
          <w:tab w:val="left" w:pos="0"/>
        </w:tabs>
        <w:suppressAutoHyphens/>
        <w:overflowPunct w:val="0"/>
        <w:spacing w:after="120" w:line="360" w:lineRule="auto"/>
        <w:jc w:val="both"/>
        <w:rPr>
          <w:rFonts w:ascii="Times New Roman" w:eastAsia="SimSun" w:hAnsi="Times New Roman" w:cs="Times New Roman"/>
          <w:color w:val="00000A"/>
          <w:spacing w:val="-3"/>
          <w:kern w:val="1"/>
          <w:sz w:val="24"/>
          <w:szCs w:val="24"/>
          <w:lang w:val="es-ES_tradnl" w:eastAsia="zh-CN" w:bidi="hi-IN"/>
        </w:rPr>
      </w:pPr>
      <w:r w:rsidRPr="00676CA6">
        <w:rPr>
          <w:rFonts w:ascii="Times New Roman" w:eastAsia="SimSun" w:hAnsi="Times New Roman" w:cs="Times New Roman"/>
          <w:b/>
          <w:color w:val="00000A"/>
          <w:spacing w:val="-3"/>
          <w:kern w:val="1"/>
          <w:sz w:val="24"/>
          <w:szCs w:val="24"/>
          <w:u w:val="single"/>
          <w:lang w:val="es-ES_tradnl" w:eastAsia="zh-CN" w:bidi="hi-IN"/>
        </w:rPr>
        <w:t>CLÁUSULA PRIMERA: MARCO LEGAL</w:t>
      </w:r>
    </w:p>
    <w:p w:rsidR="00417C55" w:rsidRPr="00676CA6" w:rsidRDefault="00417C55" w:rsidP="00417C55">
      <w:pPr>
        <w:numPr>
          <w:ilvl w:val="0"/>
          <w:numId w:val="2"/>
        </w:numPr>
        <w:tabs>
          <w:tab w:val="left" w:pos="-720"/>
          <w:tab w:val="left" w:pos="-437"/>
          <w:tab w:val="num" w:pos="797"/>
          <w:tab w:val="left" w:pos="1698"/>
        </w:tabs>
        <w:suppressAutoHyphens/>
        <w:overflowPunct w:val="0"/>
        <w:spacing w:after="120" w:line="360" w:lineRule="auto"/>
        <w:ind w:left="797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es-ES_tradnl" w:eastAsia="es-ES"/>
        </w:rPr>
      </w:pPr>
      <w:r w:rsidRPr="00676CA6">
        <w:rPr>
          <w:rFonts w:ascii="Times New Roman" w:eastAsia="SimSun" w:hAnsi="Times New Roman" w:cs="Times New Roman"/>
          <w:color w:val="00000A"/>
          <w:spacing w:val="-3"/>
          <w:kern w:val="1"/>
          <w:sz w:val="24"/>
          <w:szCs w:val="24"/>
          <w:lang w:val="es-ES_tradnl" w:eastAsia="zh-CN" w:bidi="hi-IN"/>
        </w:rPr>
        <w:t>Constitución de la República.</w:t>
      </w:r>
      <w:r w:rsidRPr="00676CA6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es-ES_tradnl" w:eastAsia="es-ES"/>
        </w:rPr>
        <w:t xml:space="preserve"> Artículo 53 </w:t>
      </w:r>
      <w:r w:rsidRPr="00676CA6">
        <w:rPr>
          <w:rFonts w:ascii="Times New Roman" w:eastAsia="SimSun" w:hAnsi="Times New Roman" w:cs="Times New Roman"/>
          <w:color w:val="00000A"/>
          <w:spacing w:val="-3"/>
          <w:kern w:val="1"/>
          <w:sz w:val="24"/>
          <w:szCs w:val="24"/>
          <w:lang w:val="es-ES_tradnl" w:eastAsia="zh-CN" w:bidi="hi-IN"/>
        </w:rPr>
        <w:t>el cual establece: El derecho a la Educación y a la Cultura es inherente a la persona humana; en consecuencia, es obligación y finalidad primordial del Estado su conservación, fomento y difusión. El Estado propiciará la investigación y el quehacer científico.</w:t>
      </w:r>
    </w:p>
    <w:p w:rsidR="00417C55" w:rsidRPr="00676CA6" w:rsidRDefault="00417C55" w:rsidP="00417C55">
      <w:pPr>
        <w:numPr>
          <w:ilvl w:val="0"/>
          <w:numId w:val="2"/>
        </w:numPr>
        <w:tabs>
          <w:tab w:val="left" w:pos="-720"/>
          <w:tab w:val="left" w:pos="-437"/>
          <w:tab w:val="num" w:pos="797"/>
          <w:tab w:val="left" w:pos="1698"/>
        </w:tabs>
        <w:suppressAutoHyphens/>
        <w:overflowPunct w:val="0"/>
        <w:spacing w:after="120" w:line="360" w:lineRule="auto"/>
        <w:ind w:left="797"/>
        <w:jc w:val="both"/>
        <w:rPr>
          <w:rFonts w:ascii="Times New Roman" w:eastAsia="SimSun" w:hAnsi="Times New Roman" w:cs="Times New Roman"/>
          <w:color w:val="00000A"/>
          <w:spacing w:val="-3"/>
          <w:kern w:val="1"/>
          <w:sz w:val="24"/>
          <w:szCs w:val="24"/>
          <w:lang w:val="es-ES_tradnl" w:eastAsia="zh-CN" w:bidi="hi-IN"/>
        </w:rPr>
      </w:pPr>
      <w:r w:rsidRPr="00676CA6">
        <w:rPr>
          <w:rFonts w:ascii="Times New Roman" w:eastAsia="SimSun" w:hAnsi="Times New Roman" w:cs="Times New Roman"/>
          <w:color w:val="00000A"/>
          <w:spacing w:val="-3"/>
          <w:kern w:val="1"/>
          <w:sz w:val="24"/>
          <w:szCs w:val="24"/>
          <w:lang w:val="es-ES_tradnl" w:eastAsia="zh-CN" w:bidi="hi-IN"/>
        </w:rPr>
        <w:t>Ley General de Educación. Artículo 1 el cual establece: La educación es un proceso de formación permanente, personal, cultural y social que se fundamenta en una concepción integral de la persona humana, su dignidad, de sus derechos y de sus deberes.</w:t>
      </w:r>
    </w:p>
    <w:p w:rsidR="00417C55" w:rsidRPr="00676CA6" w:rsidRDefault="00417C55" w:rsidP="00417C55">
      <w:pPr>
        <w:keepNext/>
        <w:widowControl w:val="0"/>
        <w:numPr>
          <w:ilvl w:val="7"/>
          <w:numId w:val="1"/>
        </w:numPr>
        <w:suppressLineNumbers/>
        <w:tabs>
          <w:tab w:val="left" w:pos="-720"/>
        </w:tabs>
        <w:suppressAutoHyphens/>
        <w:spacing w:before="240" w:after="120" w:line="360" w:lineRule="auto"/>
        <w:jc w:val="both"/>
        <w:outlineLvl w:val="7"/>
        <w:rPr>
          <w:rFonts w:ascii="Times New Roman" w:eastAsia="SimSun" w:hAnsi="Times New Roman" w:cs="Times New Roman"/>
          <w:b/>
          <w:bCs/>
          <w:color w:val="00000A"/>
          <w:spacing w:val="-3"/>
          <w:kern w:val="1"/>
          <w:sz w:val="24"/>
          <w:szCs w:val="24"/>
          <w:u w:val="single"/>
          <w:lang w:val="es-ES_tradnl" w:eastAsia="zh-CN" w:bidi="hi-IN"/>
        </w:rPr>
      </w:pPr>
      <w:r w:rsidRPr="00676CA6">
        <w:rPr>
          <w:rFonts w:ascii="Times New Roman" w:eastAsia="SimSun" w:hAnsi="Times New Roman" w:cs="Times New Roman"/>
          <w:b/>
          <w:bCs/>
          <w:color w:val="00000A"/>
          <w:spacing w:val="-3"/>
          <w:kern w:val="1"/>
          <w:sz w:val="24"/>
          <w:szCs w:val="24"/>
          <w:u w:val="single"/>
          <w:lang w:val="es-ES_tradnl" w:eastAsia="zh-CN" w:bidi="hi-IN"/>
        </w:rPr>
        <w:t>CLÁUSULA SEGUNDA: PLAZO</w:t>
      </w:r>
    </w:p>
    <w:p w:rsidR="00417C55" w:rsidRPr="00676CA6" w:rsidRDefault="00417C55" w:rsidP="00417C55">
      <w:pPr>
        <w:tabs>
          <w:tab w:val="left" w:pos="720"/>
        </w:tabs>
        <w:spacing w:after="0" w:line="360" w:lineRule="auto"/>
        <w:ind w:left="432"/>
        <w:jc w:val="both"/>
        <w:rPr>
          <w:rFonts w:ascii="Times New Roman" w:eastAsia="Arial Unicode MS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Arial Unicode MS" w:hAnsi="Times New Roman" w:cs="Times New Roman"/>
          <w:sz w:val="24"/>
          <w:szCs w:val="24"/>
          <w:lang w:val="es-ES_tradnl" w:eastAsia="es-ES"/>
        </w:rPr>
        <w:t>La presente Carta de entendimiento tendrá vigencia a partir de la fecha de suscripción hasta el 31 de diciembre de 2019.</w:t>
      </w:r>
    </w:p>
    <w:p w:rsidR="00417C55" w:rsidRPr="00676CA6" w:rsidRDefault="00417C55" w:rsidP="00417C55">
      <w:pPr>
        <w:keepNext/>
        <w:widowControl w:val="0"/>
        <w:numPr>
          <w:ilvl w:val="7"/>
          <w:numId w:val="1"/>
        </w:numPr>
        <w:suppressLineNumbers/>
        <w:tabs>
          <w:tab w:val="left" w:pos="-720"/>
        </w:tabs>
        <w:suppressAutoHyphens/>
        <w:spacing w:before="240" w:after="120" w:line="360" w:lineRule="auto"/>
        <w:jc w:val="both"/>
        <w:outlineLvl w:val="7"/>
        <w:rPr>
          <w:rFonts w:ascii="Times New Roman" w:eastAsia="SimSun" w:hAnsi="Times New Roman" w:cs="Times New Roman"/>
          <w:b/>
          <w:bCs/>
          <w:color w:val="00000A"/>
          <w:spacing w:val="-3"/>
          <w:kern w:val="1"/>
          <w:sz w:val="24"/>
          <w:szCs w:val="24"/>
          <w:u w:val="single"/>
          <w:lang w:val="es-ES_tradnl" w:eastAsia="zh-CN" w:bidi="hi-IN"/>
        </w:rPr>
      </w:pPr>
      <w:r w:rsidRPr="00676CA6">
        <w:rPr>
          <w:rFonts w:ascii="Times New Roman" w:eastAsia="SimSun" w:hAnsi="Times New Roman" w:cs="Times New Roman"/>
          <w:b/>
          <w:bCs/>
          <w:color w:val="00000A"/>
          <w:spacing w:val="-3"/>
          <w:kern w:val="1"/>
          <w:sz w:val="24"/>
          <w:szCs w:val="24"/>
          <w:u w:val="single"/>
          <w:lang w:val="es-ES_tradnl" w:eastAsia="zh-CN" w:bidi="hi-IN"/>
        </w:rPr>
        <w:lastRenderedPageBreak/>
        <w:t>CLÁUSULA TERCERA: OBJETIVO.</w:t>
      </w:r>
    </w:p>
    <w:p w:rsidR="00417C55" w:rsidRPr="00676CA6" w:rsidRDefault="00417C55" w:rsidP="00417C5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El objetivo principal de la presente Carta de Entendimiento, es facilitar la cooperación entre la implementación del proyecto Escuela Abierta para la Convivencia “Expresiones Artísticas” y el </w:t>
      </w:r>
      <w:r w:rsidRPr="00676CA6">
        <w:rPr>
          <w:rFonts w:ascii="Times New Roman" w:eastAsia="Arial Unicode MS" w:hAnsi="Times New Roman" w:cs="Times New Roman"/>
          <w:sz w:val="24"/>
          <w:szCs w:val="24"/>
          <w:lang w:val="es-ES_tradnl" w:eastAsia="es-ES"/>
        </w:rPr>
        <w:t>Centro Educativo _________________________________________________ código_________</w:t>
      </w:r>
      <w:proofErr w:type="gramStart"/>
      <w:r w:rsidRPr="00676CA6">
        <w:rPr>
          <w:rFonts w:ascii="Times New Roman" w:eastAsia="Arial Unicode MS" w:hAnsi="Times New Roman" w:cs="Times New Roman"/>
          <w:sz w:val="24"/>
          <w:szCs w:val="24"/>
          <w:lang w:val="es-ES_tradnl" w:eastAsia="es-ES"/>
        </w:rPr>
        <w:t xml:space="preserve">_ </w:t>
      </w:r>
      <w:r w:rsidRPr="00676CA6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para</w:t>
      </w:r>
      <w:proofErr w:type="gramEnd"/>
      <w:r w:rsidRPr="00676CA6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</w:t>
      </w: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desarrollar  el presente proyecto ejecutado por el Ministerio de Educación Ciencia y Tecnología.</w:t>
      </w:r>
    </w:p>
    <w:p w:rsidR="00417C55" w:rsidRPr="00676CA6" w:rsidRDefault="00417C55" w:rsidP="00417C55">
      <w:pPr>
        <w:tabs>
          <w:tab w:val="left" w:pos="-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u w:val="single"/>
          <w:shd w:val="clear" w:color="auto" w:fill="FFFF00"/>
          <w:lang w:val="es-ES_tradnl" w:eastAsia="es-ES"/>
        </w:rPr>
      </w:pPr>
    </w:p>
    <w:p w:rsidR="00417C55" w:rsidRPr="00676CA6" w:rsidRDefault="00417C55" w:rsidP="00417C55">
      <w:pPr>
        <w:tabs>
          <w:tab w:val="left" w:pos="-720"/>
        </w:tabs>
        <w:spacing w:after="0" w:line="36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b/>
          <w:spacing w:val="-3"/>
          <w:sz w:val="24"/>
          <w:szCs w:val="24"/>
          <w:u w:val="single"/>
          <w:lang w:val="es-ES_tradnl" w:eastAsia="es-ES"/>
        </w:rPr>
        <w:t>CLÁUSULA CUARTA: COMPROMISO DE LAS PARTES.</w:t>
      </w:r>
    </w:p>
    <w:p w:rsidR="00417C55" w:rsidRPr="00676CA6" w:rsidRDefault="00417C55" w:rsidP="00417C55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bCs/>
          <w:i/>
          <w:color w:val="00000A"/>
          <w:kern w:val="1"/>
          <w:sz w:val="24"/>
          <w:szCs w:val="24"/>
          <w:lang w:val="es-ES_tradnl" w:eastAsia="zh-CN"/>
        </w:rPr>
      </w:pPr>
      <w:r w:rsidRPr="00676CA6">
        <w:rPr>
          <w:rFonts w:ascii="Times New Roman" w:eastAsia="Times New Roman" w:hAnsi="Times New Roman" w:cs="Times New Roman"/>
          <w:bCs/>
          <w:i/>
          <w:color w:val="00000A"/>
          <w:kern w:val="1"/>
          <w:sz w:val="24"/>
          <w:szCs w:val="24"/>
          <w:lang w:val="es-ES_tradnl" w:eastAsia="zh-CN"/>
        </w:rPr>
        <w:t>Compromisos del Proyecto Escuela Abierta para la Convivencia “Expresiones Artísticas”:</w:t>
      </w:r>
    </w:p>
    <w:p w:rsidR="00417C55" w:rsidRPr="00676CA6" w:rsidRDefault="00417C55" w:rsidP="00417C55">
      <w:pPr>
        <w:numPr>
          <w:ilvl w:val="0"/>
          <w:numId w:val="3"/>
        </w:numPr>
        <w:tabs>
          <w:tab w:val="num" w:pos="708"/>
        </w:tabs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Garantizar una comunicación efectiva con las autoridades del centro educativo.</w:t>
      </w:r>
    </w:p>
    <w:p w:rsidR="00417C55" w:rsidRPr="00676CA6" w:rsidRDefault="00417C55" w:rsidP="00417C55">
      <w:pPr>
        <w:numPr>
          <w:ilvl w:val="0"/>
          <w:numId w:val="3"/>
        </w:numPr>
        <w:tabs>
          <w:tab w:val="num" w:pos="708"/>
        </w:tabs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Acompañar el proceso de diseño de estrategia y presupuesto, para solicitar transferencia a MINEDUCYT, para la compra de insumos y estipendio para </w:t>
      </w:r>
      <w:proofErr w:type="spellStart"/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talleristas</w:t>
      </w:r>
      <w:proofErr w:type="spellEnd"/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.</w:t>
      </w:r>
    </w:p>
    <w:p w:rsidR="00417C55" w:rsidRPr="00676CA6" w:rsidRDefault="00417C55" w:rsidP="00417C55">
      <w:pPr>
        <w:numPr>
          <w:ilvl w:val="0"/>
          <w:numId w:val="3"/>
        </w:numPr>
        <w:tabs>
          <w:tab w:val="num" w:pos="708"/>
        </w:tabs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Mantener informado a las autoridades del centro educativo sobre los diferentes procesos del proyecto.</w:t>
      </w:r>
    </w:p>
    <w:p w:rsidR="00417C55" w:rsidRPr="00676CA6" w:rsidRDefault="00417C55" w:rsidP="00417C55">
      <w:pPr>
        <w:numPr>
          <w:ilvl w:val="0"/>
          <w:numId w:val="3"/>
        </w:numPr>
        <w:tabs>
          <w:tab w:val="num" w:pos="708"/>
        </w:tabs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Desarrollar según acuerdo y cronograma las jornadas de talleres en sedes y acompañamiento a docentes en el centro educativo. </w:t>
      </w:r>
    </w:p>
    <w:p w:rsidR="00417C55" w:rsidRPr="00676CA6" w:rsidRDefault="00417C55" w:rsidP="00417C55">
      <w:pPr>
        <w:numPr>
          <w:ilvl w:val="0"/>
          <w:numId w:val="3"/>
        </w:numPr>
        <w:tabs>
          <w:tab w:val="num" w:pos="708"/>
        </w:tabs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Cumplir con el cronograma de común acuerdo.</w:t>
      </w:r>
    </w:p>
    <w:p w:rsidR="00417C55" w:rsidRPr="00676CA6" w:rsidRDefault="00417C55" w:rsidP="00417C5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ES_tradnl" w:eastAsia="es-ES"/>
        </w:rPr>
        <w:t xml:space="preserve"> </w:t>
      </w:r>
    </w:p>
    <w:p w:rsidR="00417C55" w:rsidRPr="00676CA6" w:rsidRDefault="00417C55" w:rsidP="00417C55">
      <w:pPr>
        <w:tabs>
          <w:tab w:val="left" w:pos="709"/>
        </w:tabs>
        <w:suppressAutoHyphens/>
        <w:overflowPunct w:val="0"/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i/>
          <w:color w:val="00000A"/>
          <w:spacing w:val="-3"/>
          <w:kern w:val="1"/>
          <w:sz w:val="24"/>
          <w:szCs w:val="24"/>
          <w:lang w:val="es-ES_tradnl" w:eastAsia="zh-CN"/>
        </w:rPr>
      </w:pPr>
      <w:r w:rsidRPr="00676CA6">
        <w:rPr>
          <w:rFonts w:ascii="Times New Roman" w:eastAsia="Times New Roman" w:hAnsi="Times New Roman" w:cs="Times New Roman"/>
          <w:i/>
          <w:color w:val="00000A"/>
          <w:spacing w:val="-3"/>
          <w:kern w:val="1"/>
          <w:sz w:val="24"/>
          <w:szCs w:val="24"/>
          <w:lang w:val="es-ES_tradnl" w:eastAsia="zh-CN"/>
        </w:rPr>
        <w:t xml:space="preserve">Compromisos del </w:t>
      </w:r>
      <w:r w:rsidRPr="00676CA6">
        <w:rPr>
          <w:rFonts w:ascii="Times New Roman" w:eastAsia="Arial Unicode MS" w:hAnsi="Times New Roman" w:cs="Times New Roman"/>
          <w:i/>
          <w:color w:val="00000A"/>
          <w:kern w:val="1"/>
          <w:sz w:val="24"/>
          <w:szCs w:val="24"/>
          <w:lang w:val="es-ES_tradnl" w:eastAsia="zh-CN"/>
        </w:rPr>
        <w:t>Centro Educativo código ____________</w:t>
      </w:r>
      <w:r w:rsidRPr="00676CA6">
        <w:rPr>
          <w:rFonts w:ascii="Times New Roman" w:eastAsia="Times New Roman" w:hAnsi="Times New Roman" w:cs="Times New Roman"/>
          <w:i/>
          <w:color w:val="00000A"/>
          <w:spacing w:val="-3"/>
          <w:kern w:val="1"/>
          <w:sz w:val="24"/>
          <w:szCs w:val="24"/>
          <w:lang w:val="es-ES_tradnl" w:eastAsia="zh-CN"/>
        </w:rPr>
        <w:t>:</w:t>
      </w:r>
    </w:p>
    <w:p w:rsidR="00676CA6" w:rsidRPr="00676CA6" w:rsidRDefault="00676CA6" w:rsidP="00676CA6">
      <w:pPr>
        <w:pStyle w:val="Prrafodelista"/>
        <w:numPr>
          <w:ilvl w:val="0"/>
          <w:numId w:val="4"/>
        </w:numPr>
        <w:tabs>
          <w:tab w:val="left" w:pos="709"/>
        </w:tabs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pacing w:val="-3"/>
          <w:kern w:val="1"/>
          <w:sz w:val="24"/>
          <w:szCs w:val="24"/>
          <w:lang w:val="es-ES_tradnl" w:eastAsia="zh-CN"/>
        </w:rPr>
      </w:pPr>
      <w:r w:rsidRPr="00676CA6">
        <w:rPr>
          <w:rFonts w:ascii="Times New Roman" w:eastAsia="Times New Roman" w:hAnsi="Times New Roman" w:cs="Times New Roman"/>
          <w:color w:val="00000A"/>
          <w:spacing w:val="-3"/>
          <w:kern w:val="1"/>
          <w:sz w:val="24"/>
          <w:szCs w:val="24"/>
          <w:lang w:val="es-ES_tradnl" w:eastAsia="zh-CN"/>
        </w:rPr>
        <w:t>Garantizar la participación del docente enlace.</w:t>
      </w:r>
    </w:p>
    <w:p w:rsidR="00417C55" w:rsidRPr="00676CA6" w:rsidRDefault="00417C55" w:rsidP="00676CA6">
      <w:pPr>
        <w:pStyle w:val="Prrafodelista"/>
        <w:numPr>
          <w:ilvl w:val="0"/>
          <w:numId w:val="4"/>
        </w:numPr>
        <w:tabs>
          <w:tab w:val="num" w:pos="71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es-ES_tradnl" w:eastAsia="zh-CN"/>
        </w:rPr>
      </w:pPr>
      <w:r w:rsidRPr="00676CA6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es-ES_tradnl" w:eastAsia="zh-CN"/>
        </w:rPr>
        <w:t>Garantizar la participación en los talleres desarrollados en las sedes.</w:t>
      </w:r>
    </w:p>
    <w:p w:rsidR="00417C55" w:rsidRPr="00676CA6" w:rsidRDefault="00417C55" w:rsidP="00417C55">
      <w:pPr>
        <w:numPr>
          <w:ilvl w:val="0"/>
          <w:numId w:val="4"/>
        </w:numPr>
        <w:tabs>
          <w:tab w:val="num" w:pos="719"/>
        </w:tabs>
        <w:spacing w:after="0" w:line="360" w:lineRule="auto"/>
        <w:ind w:left="1428"/>
        <w:contextualSpacing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es-ES_tradnl" w:eastAsia="zh-CN"/>
        </w:rPr>
      </w:pPr>
      <w:r w:rsidRPr="00676CA6">
        <w:rPr>
          <w:rFonts w:ascii="Times New Roman" w:eastAsia="Arial Unicode MS" w:hAnsi="Times New Roman" w:cs="Times New Roman"/>
          <w:color w:val="00000A"/>
          <w:kern w:val="1"/>
          <w:sz w:val="24"/>
          <w:szCs w:val="24"/>
          <w:lang w:val="es-ES_tradnl" w:eastAsia="zh-CN"/>
        </w:rPr>
        <w:t>Promocionar los talleres, para garantizar la participación mínima de 20 estudiantes de los cuales al menos el 48% deberá ser participación femenina.</w:t>
      </w:r>
    </w:p>
    <w:p w:rsidR="00417C55" w:rsidRPr="00676CA6" w:rsidRDefault="00417C55" w:rsidP="00417C55">
      <w:pPr>
        <w:numPr>
          <w:ilvl w:val="0"/>
          <w:numId w:val="4"/>
        </w:numPr>
        <w:tabs>
          <w:tab w:val="num" w:pos="719"/>
        </w:tabs>
        <w:spacing w:after="0" w:line="360" w:lineRule="auto"/>
        <w:ind w:left="1428"/>
        <w:contextualSpacing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es-ES_tradnl" w:eastAsia="zh-CN"/>
        </w:rPr>
      </w:pPr>
      <w:r w:rsidRPr="00676CA6">
        <w:rPr>
          <w:rFonts w:ascii="Times New Roman" w:eastAsia="Arial Unicode MS" w:hAnsi="Times New Roman" w:cs="Times New Roman"/>
          <w:color w:val="00000A"/>
          <w:kern w:val="1"/>
          <w:sz w:val="24"/>
          <w:szCs w:val="24"/>
          <w:lang w:val="es-ES_tradnl" w:eastAsia="zh-CN"/>
        </w:rPr>
        <w:t xml:space="preserve">Desarrollar las diligencias necesarias y en los tiempos estipulados para: solicitar transferencia de fondos, para comprar insumos y materiales, pagar estipendio a docente </w:t>
      </w:r>
      <w:proofErr w:type="spellStart"/>
      <w:r w:rsidRPr="00676CA6">
        <w:rPr>
          <w:rFonts w:ascii="Times New Roman" w:eastAsia="Arial Unicode MS" w:hAnsi="Times New Roman" w:cs="Times New Roman"/>
          <w:color w:val="00000A"/>
          <w:kern w:val="1"/>
          <w:sz w:val="24"/>
          <w:szCs w:val="24"/>
          <w:lang w:val="es-ES_tradnl" w:eastAsia="zh-CN"/>
        </w:rPr>
        <w:t>Tallerista</w:t>
      </w:r>
      <w:proofErr w:type="spellEnd"/>
      <w:r w:rsidRPr="00676CA6">
        <w:rPr>
          <w:rFonts w:ascii="Times New Roman" w:eastAsia="Arial Unicode MS" w:hAnsi="Times New Roman" w:cs="Times New Roman"/>
          <w:color w:val="00000A"/>
          <w:kern w:val="1"/>
          <w:sz w:val="24"/>
          <w:szCs w:val="24"/>
          <w:lang w:val="es-ES_tradnl" w:eastAsia="zh-CN"/>
        </w:rPr>
        <w:t>.</w:t>
      </w:r>
    </w:p>
    <w:p w:rsidR="00417C55" w:rsidRPr="00676CA6" w:rsidRDefault="00417C55" w:rsidP="00417C55">
      <w:pPr>
        <w:numPr>
          <w:ilvl w:val="0"/>
          <w:numId w:val="4"/>
        </w:numPr>
        <w:tabs>
          <w:tab w:val="num" w:pos="719"/>
        </w:tabs>
        <w:spacing w:after="0" w:line="360" w:lineRule="auto"/>
        <w:ind w:left="1428"/>
        <w:contextualSpacing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es-ES_tradnl" w:eastAsia="zh-CN"/>
        </w:rPr>
      </w:pPr>
      <w:r w:rsidRPr="00676CA6">
        <w:rPr>
          <w:rFonts w:ascii="Times New Roman" w:eastAsia="Arial Unicode MS" w:hAnsi="Times New Roman" w:cs="Times New Roman"/>
          <w:color w:val="00000A"/>
          <w:kern w:val="1"/>
          <w:sz w:val="24"/>
          <w:szCs w:val="24"/>
          <w:lang w:val="es-ES_tradnl" w:eastAsia="zh-CN"/>
        </w:rPr>
        <w:t>Facilitar los espacios físicos necesarios para el desarrollo de las actividades.</w:t>
      </w:r>
    </w:p>
    <w:p w:rsidR="00417C55" w:rsidRPr="00676CA6" w:rsidRDefault="00417C55" w:rsidP="00417C55">
      <w:pPr>
        <w:spacing w:after="0" w:line="360" w:lineRule="auto"/>
        <w:ind w:left="1428"/>
        <w:contextualSpacing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es-ES_tradnl" w:eastAsia="zh-CN"/>
        </w:rPr>
      </w:pPr>
    </w:p>
    <w:p w:rsidR="00417C55" w:rsidRPr="00676CA6" w:rsidRDefault="00417C55" w:rsidP="00417C5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417C55" w:rsidRPr="00676CA6" w:rsidRDefault="00BD4067" w:rsidP="00417C5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bCs/>
          <w:iCs/>
          <w:sz w:val="24"/>
          <w:szCs w:val="24"/>
          <w:lang w:val="es-ES_tradnl" w:eastAsia="es-ES"/>
        </w:rPr>
        <w:t xml:space="preserve">Firmamos conformes a los 3 </w:t>
      </w:r>
      <w:proofErr w:type="gramStart"/>
      <w:r w:rsidRPr="00676CA6">
        <w:rPr>
          <w:rFonts w:ascii="Times New Roman" w:eastAsia="Times New Roman" w:hAnsi="Times New Roman" w:cs="Times New Roman"/>
          <w:bCs/>
          <w:iCs/>
          <w:sz w:val="24"/>
          <w:szCs w:val="24"/>
          <w:lang w:val="es-ES_tradnl" w:eastAsia="es-ES"/>
        </w:rPr>
        <w:t>días  del</w:t>
      </w:r>
      <w:proofErr w:type="gramEnd"/>
      <w:r w:rsidRPr="00676CA6">
        <w:rPr>
          <w:rFonts w:ascii="Times New Roman" w:eastAsia="Times New Roman" w:hAnsi="Times New Roman" w:cs="Times New Roman"/>
          <w:bCs/>
          <w:iCs/>
          <w:sz w:val="24"/>
          <w:szCs w:val="24"/>
          <w:lang w:val="es-ES_tradnl" w:eastAsia="es-ES"/>
        </w:rPr>
        <w:t xml:space="preserve"> mes de agosto</w:t>
      </w:r>
      <w:r w:rsidR="00417C55" w:rsidRPr="00676CA6">
        <w:rPr>
          <w:rFonts w:ascii="Times New Roman" w:eastAsia="Times New Roman" w:hAnsi="Times New Roman" w:cs="Times New Roman"/>
          <w:bCs/>
          <w:iCs/>
          <w:sz w:val="24"/>
          <w:szCs w:val="24"/>
          <w:lang w:val="es-ES_tradnl" w:eastAsia="es-ES"/>
        </w:rPr>
        <w:t xml:space="preserve"> de 2019.</w:t>
      </w:r>
    </w:p>
    <w:p w:rsidR="00417C55" w:rsidRPr="00676CA6" w:rsidRDefault="00417C55" w:rsidP="00417C5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s-ES_tradnl" w:eastAsia="es-ES"/>
        </w:rPr>
      </w:pPr>
    </w:p>
    <w:p w:rsidR="00417C55" w:rsidRPr="00676CA6" w:rsidRDefault="00417C55" w:rsidP="00417C55">
      <w:pPr>
        <w:spacing w:after="0" w:line="360" w:lineRule="auto"/>
        <w:ind w:left="708"/>
        <w:contextualSpacing/>
        <w:jc w:val="both"/>
        <w:rPr>
          <w:rFonts w:ascii="Times New Roman" w:eastAsia="Arial Unicode MS" w:hAnsi="Times New Roman" w:cs="Times New Roman"/>
          <w:color w:val="00000A"/>
          <w:kern w:val="1"/>
          <w:sz w:val="24"/>
          <w:szCs w:val="24"/>
          <w:lang w:val="es-ES_tradnl" w:eastAsia="zh-CN"/>
        </w:rPr>
      </w:pPr>
      <w:r w:rsidRPr="00676CA6">
        <w:rPr>
          <w:rFonts w:ascii="Times New Roman" w:eastAsia="Arial Unicode MS" w:hAnsi="Times New Roman" w:cs="Times New Roman"/>
          <w:color w:val="00000A"/>
          <w:kern w:val="1"/>
          <w:sz w:val="24"/>
          <w:szCs w:val="24"/>
          <w:lang w:val="es-ES_tradnl" w:eastAsia="zh-CN"/>
        </w:rPr>
        <w:tab/>
      </w:r>
    </w:p>
    <w:tbl>
      <w:tblPr>
        <w:tblStyle w:val="Tablaconcuadrcula"/>
        <w:tblW w:w="9214" w:type="dxa"/>
        <w:tblInd w:w="108" w:type="dxa"/>
        <w:tblLook w:val="04A0" w:firstRow="1" w:lastRow="0" w:firstColumn="1" w:lastColumn="0" w:noHBand="0" w:noVBand="1"/>
      </w:tblPr>
      <w:tblGrid>
        <w:gridCol w:w="4962"/>
        <w:gridCol w:w="4252"/>
      </w:tblGrid>
      <w:tr w:rsidR="00417C55" w:rsidRPr="00676CA6" w:rsidTr="00FF0087">
        <w:tc>
          <w:tcPr>
            <w:tcW w:w="4962" w:type="dxa"/>
          </w:tcPr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Arial Unicode MS" w:hAnsi="Times New Roman" w:cs="Times New Roman"/>
                <w:color w:val="00000A"/>
                <w:kern w:val="1"/>
                <w:lang w:val="es-ES_tradnl" w:eastAsia="zh-CN"/>
              </w:rPr>
            </w:pPr>
            <w:r w:rsidRPr="00676CA6">
              <w:rPr>
                <w:rFonts w:ascii="Times New Roman" w:eastAsia="Times New Roman" w:hAnsi="Times New Roman" w:cs="Times New Roman"/>
                <w:color w:val="00000A"/>
                <w:spacing w:val="-3"/>
                <w:kern w:val="1"/>
                <w:lang w:val="es-ES_tradnl" w:eastAsia="zh-CN"/>
              </w:rPr>
              <w:t xml:space="preserve">Por </w:t>
            </w:r>
            <w:r w:rsidRPr="00676CA6">
              <w:rPr>
                <w:rFonts w:ascii="Times New Roman" w:eastAsia="Arial Unicode MS" w:hAnsi="Times New Roman" w:cs="Times New Roman"/>
                <w:color w:val="00000A"/>
                <w:kern w:val="1"/>
                <w:lang w:val="es-ES_tradnl" w:eastAsia="zh-CN"/>
              </w:rPr>
              <w:t xml:space="preserve">Centro Educativo </w:t>
            </w:r>
          </w:p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Arial Unicode MS" w:hAnsi="Times New Roman" w:cs="Times New Roman"/>
                <w:lang w:val="es-ES_tradnl"/>
              </w:rPr>
            </w:pPr>
            <w:r w:rsidRPr="00676CA6">
              <w:rPr>
                <w:rFonts w:ascii="Times New Roman" w:eastAsia="Arial Unicode MS" w:hAnsi="Times New Roman" w:cs="Times New Roman"/>
                <w:lang w:val="es-ES_tradnl"/>
              </w:rPr>
              <w:t>Nombre</w:t>
            </w:r>
          </w:p>
          <w:p w:rsidR="00417C55" w:rsidRPr="00676CA6" w:rsidRDefault="00417C55" w:rsidP="00417C55">
            <w:pPr>
              <w:spacing w:line="360" w:lineRule="auto"/>
              <w:ind w:left="708"/>
              <w:contextualSpacing/>
              <w:jc w:val="both"/>
              <w:rPr>
                <w:rFonts w:ascii="Times New Roman" w:eastAsia="Arial Unicode MS" w:hAnsi="Times New Roman" w:cs="Times New Roman"/>
                <w:color w:val="00000A"/>
                <w:kern w:val="1"/>
                <w:lang w:val="es-ES_tradnl" w:eastAsia="zh-CN"/>
              </w:rPr>
            </w:pPr>
          </w:p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Arial Unicode MS" w:hAnsi="Times New Roman" w:cs="Times New Roman"/>
                <w:lang w:val="es-ES_tradnl"/>
              </w:rPr>
            </w:pPr>
            <w:r w:rsidRPr="00676CA6">
              <w:rPr>
                <w:rFonts w:ascii="Times New Roman" w:eastAsia="Arial Unicode MS" w:hAnsi="Times New Roman" w:cs="Times New Roman"/>
                <w:lang w:val="es-ES_tradnl"/>
              </w:rPr>
              <w:t>Firma</w:t>
            </w:r>
          </w:p>
          <w:p w:rsidR="00417C55" w:rsidRPr="00676CA6" w:rsidRDefault="00417C55" w:rsidP="00417C55">
            <w:pPr>
              <w:spacing w:line="360" w:lineRule="auto"/>
              <w:ind w:left="708"/>
              <w:contextualSpacing/>
              <w:jc w:val="both"/>
              <w:rPr>
                <w:rFonts w:ascii="Times New Roman" w:eastAsia="Arial Unicode MS" w:hAnsi="Times New Roman" w:cs="Times New Roman"/>
                <w:color w:val="00000A"/>
                <w:kern w:val="1"/>
                <w:lang w:val="es-ES_tradnl" w:eastAsia="zh-CN"/>
              </w:rPr>
            </w:pPr>
          </w:p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Arial Unicode MS" w:hAnsi="Times New Roman" w:cs="Times New Roman"/>
                <w:lang w:val="es-ES_tradnl"/>
              </w:rPr>
            </w:pPr>
            <w:r w:rsidRPr="00676CA6">
              <w:rPr>
                <w:rFonts w:ascii="Times New Roman" w:eastAsia="Arial Unicode MS" w:hAnsi="Times New Roman" w:cs="Times New Roman"/>
                <w:lang w:val="es-ES_tradnl"/>
              </w:rPr>
              <w:t>Cargo</w:t>
            </w:r>
          </w:p>
          <w:p w:rsidR="00417C55" w:rsidRPr="00676CA6" w:rsidRDefault="00417C55" w:rsidP="00417C55">
            <w:pPr>
              <w:spacing w:line="360" w:lineRule="auto"/>
              <w:ind w:left="708"/>
              <w:contextualSpacing/>
              <w:jc w:val="both"/>
              <w:rPr>
                <w:rFonts w:ascii="Times New Roman" w:eastAsia="Arial Unicode MS" w:hAnsi="Times New Roman" w:cs="Times New Roman"/>
                <w:color w:val="00000A"/>
                <w:kern w:val="1"/>
                <w:lang w:val="es-ES_tradnl" w:eastAsia="zh-CN"/>
              </w:rPr>
            </w:pPr>
          </w:p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Arial Unicode MS" w:hAnsi="Times New Roman" w:cs="Times New Roman"/>
                <w:lang w:val="es-ES_tradnl"/>
              </w:rPr>
            </w:pPr>
            <w:r w:rsidRPr="00676CA6">
              <w:rPr>
                <w:rFonts w:ascii="Times New Roman" w:eastAsia="Arial Unicode MS" w:hAnsi="Times New Roman" w:cs="Times New Roman"/>
                <w:lang w:val="es-ES_tradnl"/>
              </w:rPr>
              <w:t>Sello</w:t>
            </w:r>
          </w:p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Arial Unicode MS" w:hAnsi="Times New Roman" w:cs="Times New Roman"/>
                <w:color w:val="00000A"/>
                <w:kern w:val="1"/>
                <w:lang w:val="es-ES_tradnl" w:eastAsia="zh-CN"/>
              </w:rPr>
            </w:pPr>
          </w:p>
        </w:tc>
        <w:tc>
          <w:tcPr>
            <w:tcW w:w="4252" w:type="dxa"/>
          </w:tcPr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A"/>
                <w:kern w:val="1"/>
                <w:lang w:val="es-ES_tradnl" w:eastAsia="zh-CN"/>
              </w:rPr>
            </w:pPr>
            <w:r w:rsidRPr="00676CA6">
              <w:rPr>
                <w:rFonts w:ascii="Times New Roman" w:eastAsia="Arial Unicode MS" w:hAnsi="Times New Roman" w:cs="Times New Roman"/>
                <w:color w:val="00000A"/>
                <w:kern w:val="1"/>
                <w:lang w:val="es-ES_tradnl" w:eastAsia="zh-CN"/>
              </w:rPr>
              <w:t xml:space="preserve">Por </w:t>
            </w:r>
            <w:r w:rsidRPr="00676CA6">
              <w:rPr>
                <w:rFonts w:ascii="Times New Roman" w:eastAsia="Times New Roman" w:hAnsi="Times New Roman" w:cs="Times New Roman"/>
                <w:bCs/>
                <w:color w:val="00000A"/>
                <w:kern w:val="1"/>
                <w:lang w:val="es-ES_tradnl" w:eastAsia="zh-CN"/>
              </w:rPr>
              <w:t>implementación del proyecto Escuela Abierta para la Convivencia “Expresiones Artísticas”</w:t>
            </w:r>
          </w:p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A"/>
                <w:kern w:val="1"/>
                <w:lang w:val="es-ES_tradnl" w:eastAsia="zh-CN"/>
              </w:rPr>
            </w:pPr>
          </w:p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A"/>
                <w:kern w:val="1"/>
                <w:lang w:val="es-ES_tradnl" w:eastAsia="zh-CN"/>
              </w:rPr>
            </w:pPr>
          </w:p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A"/>
                <w:kern w:val="1"/>
                <w:lang w:val="es-ES_tradnl" w:eastAsia="zh-CN"/>
              </w:rPr>
            </w:pPr>
          </w:p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A"/>
                <w:kern w:val="1"/>
                <w:lang w:val="es-ES_tradnl" w:eastAsia="zh-CN"/>
              </w:rPr>
            </w:pPr>
            <w:r w:rsidRPr="00676CA6">
              <w:rPr>
                <w:rFonts w:ascii="Times New Roman" w:eastAsia="Times New Roman" w:hAnsi="Times New Roman" w:cs="Times New Roman"/>
                <w:bCs/>
                <w:color w:val="00000A"/>
                <w:kern w:val="1"/>
                <w:lang w:val="es-ES_tradnl" w:eastAsia="zh-CN"/>
              </w:rPr>
              <w:t>Uriel Zamora</w:t>
            </w:r>
          </w:p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A"/>
                <w:kern w:val="1"/>
                <w:lang w:val="es-ES_tradnl" w:eastAsia="zh-CN"/>
              </w:rPr>
            </w:pPr>
            <w:r w:rsidRPr="00676CA6">
              <w:rPr>
                <w:rFonts w:ascii="Times New Roman" w:eastAsia="Times New Roman" w:hAnsi="Times New Roman" w:cs="Times New Roman"/>
                <w:bCs/>
                <w:color w:val="00000A"/>
                <w:kern w:val="1"/>
                <w:lang w:val="es-ES_tradnl" w:eastAsia="zh-CN"/>
              </w:rPr>
              <w:t>Enlace del Proyecto</w:t>
            </w:r>
          </w:p>
          <w:p w:rsidR="00417C55" w:rsidRPr="00676CA6" w:rsidRDefault="00417C55" w:rsidP="00417C55">
            <w:pPr>
              <w:spacing w:line="360" w:lineRule="auto"/>
              <w:contextualSpacing/>
              <w:jc w:val="both"/>
              <w:rPr>
                <w:rFonts w:ascii="Times New Roman" w:eastAsia="Arial Unicode MS" w:hAnsi="Times New Roman" w:cs="Times New Roman"/>
                <w:color w:val="00000A"/>
                <w:kern w:val="1"/>
                <w:lang w:val="es-ES_tradnl" w:eastAsia="zh-CN"/>
              </w:rPr>
            </w:pPr>
            <w:r w:rsidRPr="00676CA6">
              <w:rPr>
                <w:rFonts w:ascii="Times New Roman" w:eastAsia="Times New Roman" w:hAnsi="Times New Roman" w:cs="Times New Roman"/>
                <w:bCs/>
                <w:color w:val="00000A"/>
                <w:kern w:val="1"/>
                <w:lang w:val="es-ES_tradnl" w:eastAsia="zh-CN"/>
              </w:rPr>
              <w:t>Implementa Colectivo JES</w:t>
            </w:r>
          </w:p>
        </w:tc>
      </w:tr>
    </w:tbl>
    <w:p w:rsidR="00417C55" w:rsidRPr="00676CA6" w:rsidRDefault="00417C55" w:rsidP="00417C5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val="es-ES_tradnl" w:eastAsia="es-ES"/>
        </w:rPr>
      </w:pPr>
    </w:p>
    <w:p w:rsidR="00417C55" w:rsidRPr="00676CA6" w:rsidRDefault="00417C55" w:rsidP="00417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417C55" w:rsidRPr="00676CA6" w:rsidRDefault="00417C55" w:rsidP="00417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417C55" w:rsidRPr="00676CA6" w:rsidRDefault="00417C55" w:rsidP="00417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676CA6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VB MINEDUCYT</w:t>
      </w:r>
    </w:p>
    <w:p w:rsidR="00417C55" w:rsidRPr="00676CA6" w:rsidRDefault="00417C55" w:rsidP="00417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417C55" w:rsidRPr="00417C55" w:rsidRDefault="00417C55" w:rsidP="00417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5D2AC6" w:rsidRDefault="005D2AC6"/>
    <w:sectPr w:rsidR="005D2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37"/>
        </w:tabs>
        <w:ind w:left="437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1157"/>
        </w:tabs>
        <w:ind w:left="1157" w:hanging="360"/>
      </w:pPr>
    </w:lvl>
    <w:lvl w:ilvl="2">
      <w:start w:val="1"/>
      <w:numFmt w:val="decimal"/>
      <w:lvlText w:val="%3."/>
      <w:lvlJc w:val="left"/>
      <w:pPr>
        <w:tabs>
          <w:tab w:val="num" w:pos="2057"/>
        </w:tabs>
        <w:ind w:left="2057" w:hanging="360"/>
      </w:pPr>
    </w:lvl>
    <w:lvl w:ilvl="3">
      <w:start w:val="1"/>
      <w:numFmt w:val="lowerLetter"/>
      <w:lvlText w:val="%4)"/>
      <w:lvlJc w:val="left"/>
      <w:pPr>
        <w:tabs>
          <w:tab w:val="num" w:pos="2597"/>
        </w:tabs>
        <w:ind w:left="2597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7"/>
    <w:multiLevelType w:val="singleLevel"/>
    <w:tmpl w:val="7506DC86"/>
    <w:name w:val="WW8Num7"/>
    <w:lvl w:ilvl="0">
      <w:start w:val="1"/>
      <w:numFmt w:val="decimal"/>
      <w:lvlText w:val="%1."/>
      <w:lvlJc w:val="left"/>
      <w:pPr>
        <w:tabs>
          <w:tab w:val="num" w:pos="-666"/>
        </w:tabs>
        <w:ind w:left="1494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148A3326"/>
    <w:multiLevelType w:val="hybridMultilevel"/>
    <w:tmpl w:val="E1A2C8BE"/>
    <w:lvl w:ilvl="0" w:tplc="0C0A0013">
      <w:start w:val="1"/>
      <w:numFmt w:val="upperRoman"/>
      <w:lvlText w:val="%1."/>
      <w:lvlJc w:val="righ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55"/>
    <w:rsid w:val="00417C55"/>
    <w:rsid w:val="005D2AC6"/>
    <w:rsid w:val="00676CA6"/>
    <w:rsid w:val="00BD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7CDC"/>
  <w15:chartTrackingRefBased/>
  <w15:docId w15:val="{63F9AF81-B384-48A7-9E51-C9A23EEE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7C55"/>
    <w:pPr>
      <w:spacing w:after="0" w:line="240" w:lineRule="auto"/>
    </w:pPr>
    <w:rPr>
      <w:rFonts w:eastAsia="MS Mincho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julianalfredotorrez@gmail.com</cp:lastModifiedBy>
  <cp:revision>2</cp:revision>
  <dcterms:created xsi:type="dcterms:W3CDTF">2019-07-05T16:58:00Z</dcterms:created>
  <dcterms:modified xsi:type="dcterms:W3CDTF">2019-10-10T14:36:00Z</dcterms:modified>
</cp:coreProperties>
</file>